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FE" w:rsidRDefault="000E7CFE">
      <w:pPr>
        <w:spacing w:line="200" w:lineRule="exact"/>
      </w:pPr>
    </w:p>
    <w:p w:rsidR="000E7CFE" w:rsidRDefault="000E7CFE">
      <w:pPr>
        <w:spacing w:before="9" w:line="280" w:lineRule="exact"/>
        <w:rPr>
          <w:sz w:val="28"/>
          <w:szCs w:val="28"/>
        </w:rPr>
      </w:pPr>
    </w:p>
    <w:p w:rsidR="000E7CFE" w:rsidRDefault="00A86D12">
      <w:pPr>
        <w:ind w:left="9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35pt;height:132.1pt">
            <v:imagedata r:id="rId6" o:title=""/>
          </v:shape>
        </w:pict>
      </w:r>
    </w:p>
    <w:p w:rsidR="000E7CFE" w:rsidRDefault="000E7CFE">
      <w:pPr>
        <w:spacing w:line="200" w:lineRule="exact"/>
      </w:pPr>
    </w:p>
    <w:p w:rsidR="000E7CFE" w:rsidRDefault="000E7CFE">
      <w:pPr>
        <w:spacing w:line="200" w:lineRule="exact"/>
      </w:pPr>
    </w:p>
    <w:p w:rsidR="000E7CFE" w:rsidRDefault="000E7CFE">
      <w:pPr>
        <w:spacing w:line="200" w:lineRule="exact"/>
      </w:pPr>
    </w:p>
    <w:p w:rsidR="000E7CFE" w:rsidRDefault="000E7CFE">
      <w:pPr>
        <w:spacing w:line="200" w:lineRule="exact"/>
      </w:pPr>
    </w:p>
    <w:p w:rsidR="000E7CFE" w:rsidRDefault="000E7CFE">
      <w:pPr>
        <w:spacing w:before="13" w:line="200" w:lineRule="exact"/>
      </w:pPr>
    </w:p>
    <w:p w:rsidR="000E7CFE" w:rsidRDefault="00A86D12">
      <w:pPr>
        <w:spacing w:line="540" w:lineRule="exact"/>
        <w:ind w:left="2567" w:right="2567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position w:val="1"/>
          <w:sz w:val="48"/>
          <w:szCs w:val="48"/>
        </w:rPr>
        <w:t>Operating System</w:t>
      </w:r>
    </w:p>
    <w:p w:rsidR="000E7CFE" w:rsidRDefault="000E7CFE">
      <w:pPr>
        <w:spacing w:before="9" w:line="240" w:lineRule="exact"/>
        <w:rPr>
          <w:sz w:val="24"/>
          <w:szCs w:val="24"/>
        </w:rPr>
      </w:pPr>
    </w:p>
    <w:p w:rsidR="000E7CFE" w:rsidRDefault="00A86D12">
      <w:pPr>
        <w:ind w:left="3524" w:right="3523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Lab # 11</w:t>
      </w:r>
    </w:p>
    <w:p w:rsidR="000E7CFE" w:rsidRDefault="000E7CFE">
      <w:pPr>
        <w:spacing w:before="7" w:line="240" w:lineRule="exact"/>
        <w:rPr>
          <w:sz w:val="24"/>
          <w:szCs w:val="24"/>
        </w:rPr>
      </w:pPr>
    </w:p>
    <w:p w:rsidR="000E7CFE" w:rsidRDefault="00A86D12">
      <w:pPr>
        <w:ind w:left="2155" w:right="2156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Name: Adeesha Sherani</w:t>
      </w:r>
    </w:p>
    <w:p w:rsidR="000E7CFE" w:rsidRDefault="000E7CFE">
      <w:pPr>
        <w:spacing w:before="10" w:line="240" w:lineRule="exact"/>
        <w:rPr>
          <w:sz w:val="24"/>
          <w:szCs w:val="24"/>
        </w:rPr>
      </w:pPr>
    </w:p>
    <w:p w:rsidR="000E7CFE" w:rsidRDefault="00A86D12">
      <w:pPr>
        <w:ind w:left="3008" w:right="301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Sap Id: 47379</w:t>
      </w:r>
    </w:p>
    <w:p w:rsidR="000E7CFE" w:rsidRDefault="000E7CFE">
      <w:pPr>
        <w:spacing w:before="7" w:line="240" w:lineRule="exact"/>
        <w:rPr>
          <w:sz w:val="24"/>
          <w:szCs w:val="24"/>
        </w:rPr>
      </w:pPr>
    </w:p>
    <w:p w:rsidR="000E7CFE" w:rsidRDefault="00A86D12">
      <w:pPr>
        <w:ind w:left="1932" w:right="1929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Batch: BSCS 5</w:t>
      </w:r>
      <w:proofErr w:type="spellStart"/>
      <w:r>
        <w:rPr>
          <w:rFonts w:ascii="Calibri" w:eastAsia="Calibri" w:hAnsi="Calibri" w:cs="Calibri"/>
          <w:b/>
          <w:w w:val="99"/>
          <w:position w:val="16"/>
          <w:sz w:val="31"/>
          <w:szCs w:val="31"/>
        </w:rPr>
        <w:t>th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>sem</w:t>
      </w:r>
    </w:p>
    <w:p w:rsidR="000E7CFE" w:rsidRDefault="000E7CFE">
      <w:pPr>
        <w:spacing w:before="12" w:line="240" w:lineRule="exact"/>
        <w:rPr>
          <w:sz w:val="24"/>
          <w:szCs w:val="24"/>
        </w:rPr>
      </w:pPr>
    </w:p>
    <w:p w:rsidR="000E7CFE" w:rsidRDefault="00A86D12">
      <w:pPr>
        <w:ind w:left="1659" w:right="1661"/>
        <w:jc w:val="center"/>
        <w:rPr>
          <w:rFonts w:ascii="Calibri" w:eastAsia="Calibri" w:hAnsi="Calibri" w:cs="Calibri"/>
          <w:sz w:val="48"/>
          <w:szCs w:val="48"/>
        </w:rPr>
        <w:sectPr w:rsidR="000E7CFE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b/>
          <w:sz w:val="48"/>
          <w:szCs w:val="48"/>
        </w:rPr>
        <w:t xml:space="preserve">Submitted to: Mam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Kausar</w:t>
      </w:r>
      <w:proofErr w:type="spellEnd"/>
    </w:p>
    <w:p w:rsidR="000E7CFE" w:rsidRDefault="000E7CFE">
      <w:pPr>
        <w:spacing w:line="200" w:lineRule="exact"/>
      </w:pPr>
    </w:p>
    <w:p w:rsidR="000E7CFE" w:rsidRDefault="000E7CFE">
      <w:pPr>
        <w:spacing w:line="200" w:lineRule="exact"/>
      </w:pPr>
    </w:p>
    <w:p w:rsidR="000E7CFE" w:rsidRDefault="000E7CFE">
      <w:pPr>
        <w:spacing w:before="12" w:line="220" w:lineRule="exact"/>
        <w:rPr>
          <w:sz w:val="22"/>
          <w:szCs w:val="22"/>
        </w:rPr>
      </w:pPr>
    </w:p>
    <w:p w:rsidR="000E7CFE" w:rsidRDefault="00A86D12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Q1.  How do you create a basic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for</w:t>
      </w:r>
      <w:r>
        <w:rPr>
          <w:rFonts w:ascii="Calibri" w:eastAsia="Calibri" w:hAnsi="Calibri" w:cs="Calibri"/>
          <w:b/>
          <w:sz w:val="24"/>
          <w:szCs w:val="24"/>
        </w:rPr>
        <w:t>loop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in a shell script to iterate over a list of numbers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from</w:t>
      </w:r>
      <w:proofErr w:type="gramEnd"/>
    </w:p>
    <w:p w:rsidR="000E7CFE" w:rsidRDefault="00A86D12">
      <w:pPr>
        <w:spacing w:before="20"/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1 to 5?</w:t>
      </w:r>
      <w:proofErr w:type="gramEnd"/>
    </w:p>
    <w:p w:rsidR="000E7CFE" w:rsidRDefault="000E7CFE">
      <w:pPr>
        <w:spacing w:before="9" w:line="180" w:lineRule="exact"/>
        <w:rPr>
          <w:sz w:val="18"/>
          <w:szCs w:val="18"/>
        </w:rPr>
      </w:pPr>
    </w:p>
    <w:p w:rsidR="000E7CFE" w:rsidRDefault="00A86D12">
      <w:pPr>
        <w:ind w:left="100"/>
      </w:pPr>
      <w:r>
        <w:pict>
          <v:shape id="_x0000_i1026" type="#_x0000_t75" style="width:473.95pt;height:267.95pt">
            <v:imagedata r:id="rId7" o:title=""/>
          </v:shape>
        </w:pict>
      </w:r>
    </w:p>
    <w:p w:rsidR="000E7CFE" w:rsidRDefault="000E7CFE">
      <w:pPr>
        <w:spacing w:before="10" w:line="180" w:lineRule="exact"/>
        <w:rPr>
          <w:sz w:val="19"/>
          <w:szCs w:val="19"/>
        </w:rPr>
      </w:pPr>
    </w:p>
    <w:p w:rsidR="000E7CFE" w:rsidRDefault="00A86D12">
      <w:pPr>
        <w:ind w:left="100"/>
        <w:sectPr w:rsidR="000E7CFE">
          <w:pgSz w:w="12240" w:h="15840"/>
          <w:pgMar w:top="1480" w:right="1220" w:bottom="280" w:left="1340" w:header="720" w:footer="720" w:gutter="0"/>
          <w:cols w:space="720"/>
        </w:sectPr>
      </w:pPr>
      <w:r>
        <w:pict>
          <v:shape id="_x0000_i1033" type="#_x0000_t75" style="width:467.7pt;height:257.95pt">
            <v:imagedata r:id="rId8" o:title=""/>
          </v:shape>
        </w:pict>
      </w:r>
    </w:p>
    <w:p w:rsidR="00A86D12" w:rsidRDefault="00A86D12" w:rsidP="00A86D12">
      <w:pPr>
        <w:spacing w:before="59" w:line="320" w:lineRule="exact"/>
        <w:ind w:right="52"/>
        <w:rPr>
          <w:b/>
          <w:sz w:val="28"/>
          <w:szCs w:val="28"/>
        </w:rPr>
      </w:pPr>
    </w:p>
    <w:p w:rsidR="000E7CFE" w:rsidRDefault="00A86D12" w:rsidP="00A86D12">
      <w:pPr>
        <w:spacing w:before="59" w:line="320" w:lineRule="exact"/>
        <w:ind w:right="52"/>
        <w:rPr>
          <w:sz w:val="28"/>
          <w:szCs w:val="28"/>
        </w:rPr>
        <w:sectPr w:rsidR="000E7CFE">
          <w:pgSz w:w="12240" w:h="15840"/>
          <w:pgMar w:top="1380" w:right="1340" w:bottom="280" w:left="1340" w:header="720" w:footer="720" w:gutter="0"/>
          <w:cols w:space="720"/>
        </w:sectPr>
      </w:pPr>
      <w:r>
        <w:pict>
          <v:group id="_x0000_s1032" style="position:absolute;margin-left:1in;margin-top:49.35pt;width:468pt;height:514.05pt;z-index:-251658240;mso-position-horizontal-relative:page" coordorigin="1440,987" coordsize="9360,10281">
            <v:shape id="_x0000_s1034" type="#_x0000_t75" style="position:absolute;left:1440;top:986;width:9360;height:4995">
              <v:imagedata r:id="rId9" o:title=""/>
            </v:shape>
            <v:shape id="_x0000_s1033" type="#_x0000_t75" style="position:absolute;left:1440;top:6030;width:9360;height:5237">
              <v:imagedata r:id="rId10" o:title=""/>
            </v:shape>
            <w10:wrap anchorx="page"/>
          </v:group>
        </w:pict>
      </w:r>
      <w:r>
        <w:rPr>
          <w:b/>
          <w:sz w:val="28"/>
          <w:szCs w:val="28"/>
        </w:rPr>
        <w:t xml:space="preserve">Q2. What is the syntax for a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while</w:t>
      </w:r>
      <w:r>
        <w:rPr>
          <w:b/>
          <w:sz w:val="28"/>
          <w:szCs w:val="28"/>
        </w:rPr>
        <w:t>loop</w:t>
      </w:r>
      <w:proofErr w:type="spellEnd"/>
      <w:r>
        <w:rPr>
          <w:b/>
          <w:sz w:val="28"/>
          <w:szCs w:val="28"/>
        </w:rPr>
        <w:t xml:space="preserve"> that counts from 1 to 10 and prints each </w:t>
      </w:r>
      <w:proofErr w:type="gramStart"/>
      <w:r>
        <w:rPr>
          <w:b/>
          <w:sz w:val="28"/>
          <w:szCs w:val="28"/>
        </w:rPr>
        <w:t>numb</w:t>
      </w:r>
      <w:proofErr w:type="gramEnd"/>
    </w:p>
    <w:p w:rsidR="000E7CFE" w:rsidRDefault="00A86D12" w:rsidP="00A86D12">
      <w:pPr>
        <w:spacing w:before="24"/>
        <w:rPr>
          <w:rFonts w:ascii="Courier New" w:eastAsia="Courier New" w:hAnsi="Courier New" w:cs="Courier New"/>
          <w:sz w:val="22"/>
          <w:szCs w:val="22"/>
        </w:rPr>
      </w:pPr>
      <w:r>
        <w:rPr>
          <w:b/>
          <w:sz w:val="28"/>
          <w:szCs w:val="28"/>
        </w:rPr>
        <w:lastRenderedPageBreak/>
        <w:t xml:space="preserve">Q4:  Write a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for-in </w:t>
      </w:r>
      <w:r>
        <w:rPr>
          <w:b/>
          <w:sz w:val="28"/>
          <w:szCs w:val="28"/>
        </w:rPr>
        <w:t xml:space="preserve">loop that iterates over the items in an array named </w:t>
      </w:r>
      <w:r>
        <w:rPr>
          <w:rFonts w:ascii="Courier New" w:eastAsia="Courier New" w:hAnsi="Courier New" w:cs="Courier New"/>
          <w:b/>
          <w:sz w:val="22"/>
          <w:szCs w:val="22"/>
        </w:rPr>
        <w:t>fruits</w:t>
      </w:r>
    </w:p>
    <w:p w:rsidR="000E7CFE" w:rsidRDefault="00A86D12">
      <w:pPr>
        <w:spacing w:before="1"/>
        <w:ind w:left="10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containing</w:t>
      </w:r>
      <w:proofErr w:type="gramEnd"/>
      <w:r>
        <w:rPr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apple</w:t>
      </w:r>
      <w:r>
        <w:rPr>
          <w:b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sz w:val="22"/>
          <w:szCs w:val="22"/>
        </w:rPr>
        <w:t>banana</w:t>
      </w:r>
      <w:r>
        <w:rPr>
          <w:b/>
          <w:sz w:val="28"/>
          <w:szCs w:val="28"/>
        </w:rPr>
        <w:t xml:space="preserve">, and </w:t>
      </w:r>
      <w:r>
        <w:rPr>
          <w:rFonts w:ascii="Courier New" w:eastAsia="Courier New" w:hAnsi="Courier New" w:cs="Courier New"/>
          <w:b/>
          <w:sz w:val="22"/>
          <w:szCs w:val="22"/>
        </w:rPr>
        <w:t>cherry</w:t>
      </w:r>
      <w:r>
        <w:rPr>
          <w:b/>
          <w:sz w:val="28"/>
          <w:szCs w:val="28"/>
        </w:rPr>
        <w:t>.</w:t>
      </w:r>
    </w:p>
    <w:p w:rsidR="000E7CFE" w:rsidRDefault="000E7CFE">
      <w:pPr>
        <w:spacing w:before="2" w:line="280" w:lineRule="exact"/>
        <w:rPr>
          <w:sz w:val="28"/>
          <w:szCs w:val="28"/>
        </w:rPr>
      </w:pPr>
    </w:p>
    <w:p w:rsidR="000E7CFE" w:rsidRDefault="00A86D12">
      <w:pPr>
        <w:ind w:left="100"/>
      </w:pPr>
      <w:r>
        <w:pict>
          <v:shape id="_x0000_i1027" type="#_x0000_t75" style="width:467.7pt;height:262.35pt">
            <v:imagedata r:id="rId11" o:title=""/>
          </v:shape>
        </w:pict>
      </w:r>
    </w:p>
    <w:p w:rsidR="000E7CFE" w:rsidRDefault="000E7CFE">
      <w:pPr>
        <w:spacing w:before="3" w:line="200" w:lineRule="exact"/>
      </w:pPr>
    </w:p>
    <w:p w:rsidR="000E7CFE" w:rsidRDefault="00A86D12">
      <w:pPr>
        <w:ind w:left="100"/>
        <w:sectPr w:rsidR="000E7CFE">
          <w:pgSz w:w="12240" w:h="15840"/>
          <w:pgMar w:top="1480" w:right="1340" w:bottom="280" w:left="1340" w:header="720" w:footer="720" w:gutter="0"/>
          <w:cols w:space="720"/>
        </w:sectPr>
      </w:pPr>
      <w:r>
        <w:pict>
          <v:shape id="_x0000_i1028" type="#_x0000_t75" style="width:468.3pt;height:249.8pt">
            <v:imagedata r:id="rId12" o:title=""/>
          </v:shape>
        </w:pict>
      </w:r>
    </w:p>
    <w:p w:rsidR="000E7CFE" w:rsidRDefault="000E7CFE">
      <w:pPr>
        <w:spacing w:before="4" w:line="160" w:lineRule="exact"/>
        <w:rPr>
          <w:sz w:val="16"/>
          <w:szCs w:val="16"/>
        </w:rPr>
      </w:pPr>
    </w:p>
    <w:p w:rsidR="000E7CFE" w:rsidRDefault="000E7CFE">
      <w:pPr>
        <w:spacing w:line="200" w:lineRule="exact"/>
      </w:pPr>
    </w:p>
    <w:p w:rsidR="000E7CFE" w:rsidRDefault="000E7CFE">
      <w:pPr>
        <w:spacing w:line="200" w:lineRule="exact"/>
      </w:pPr>
    </w:p>
    <w:p w:rsidR="000E7CFE" w:rsidRDefault="00A86D12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Q3. How would you write a nested loop in shell scripting to print a multiplication table </w:t>
      </w:r>
      <w:proofErr w:type="gramStart"/>
      <w:r>
        <w:rPr>
          <w:b/>
          <w:sz w:val="24"/>
          <w:szCs w:val="24"/>
        </w:rPr>
        <w:t>from</w:t>
      </w:r>
      <w:proofErr w:type="gramEnd"/>
    </w:p>
    <w:p w:rsidR="000E7CFE" w:rsidRDefault="00A86D12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1 to 3?</w:t>
      </w:r>
      <w:proofErr w:type="gramEnd"/>
    </w:p>
    <w:p w:rsidR="000E7CFE" w:rsidRDefault="00A86D12">
      <w:pPr>
        <w:spacing w:before="1"/>
        <w:ind w:left="100"/>
      </w:pPr>
      <w:r>
        <w:pict>
          <v:shape id="_x0000_i1029" type="#_x0000_t75" style="width:467.7pt;height:267.95pt">
            <v:imagedata r:id="rId13" o:title=""/>
          </v:shape>
        </w:pict>
      </w:r>
    </w:p>
    <w:p w:rsidR="000E7CFE" w:rsidRDefault="000E7CFE">
      <w:pPr>
        <w:spacing w:before="5" w:line="200" w:lineRule="exact"/>
      </w:pPr>
    </w:p>
    <w:p w:rsidR="000E7CFE" w:rsidRDefault="00A86D12">
      <w:pPr>
        <w:ind w:left="100"/>
      </w:pPr>
      <w:r>
        <w:pict>
          <v:shape id="_x0000_i1030" type="#_x0000_t75" style="width:310.55pt;height:301.75pt">
            <v:imagedata r:id="rId14" o:title=""/>
          </v:shape>
        </w:pict>
      </w: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 w:rsidP="00A86D12">
      <w:pPr>
        <w:sectPr w:rsidR="00A86D12">
          <w:pgSz w:w="12240" w:h="15840"/>
          <w:pgMar w:top="1480" w:right="1320" w:bottom="280" w:left="1340" w:header="720" w:footer="720" w:gutter="0"/>
          <w:cols w:space="720"/>
        </w:sectPr>
      </w:pPr>
    </w:p>
    <w:p w:rsidR="000E7CFE" w:rsidRDefault="00A86D12">
      <w:pPr>
        <w:spacing w:before="35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Q5: Write a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while</w:t>
      </w:r>
      <w:r>
        <w:rPr>
          <w:rFonts w:ascii="Calibri" w:eastAsia="Calibri" w:hAnsi="Calibri" w:cs="Calibri"/>
          <w:b/>
          <w:sz w:val="28"/>
          <w:szCs w:val="28"/>
        </w:rPr>
        <w:t>loop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that reads user input until the user types "exit".</w:t>
      </w:r>
    </w:p>
    <w:p w:rsidR="000E7CFE" w:rsidRDefault="000E7CFE">
      <w:pPr>
        <w:spacing w:line="200" w:lineRule="exact"/>
      </w:pPr>
    </w:p>
    <w:p w:rsidR="000E7CFE" w:rsidRDefault="000E7CFE">
      <w:pPr>
        <w:spacing w:line="200" w:lineRule="exact"/>
      </w:pPr>
    </w:p>
    <w:p w:rsidR="000E7CFE" w:rsidRDefault="000E7CFE">
      <w:pPr>
        <w:spacing w:line="200" w:lineRule="exact"/>
      </w:pPr>
    </w:p>
    <w:p w:rsidR="000E7CFE" w:rsidRDefault="000E7CFE">
      <w:pPr>
        <w:spacing w:before="6" w:line="220" w:lineRule="exact"/>
        <w:rPr>
          <w:sz w:val="22"/>
          <w:szCs w:val="22"/>
        </w:rPr>
      </w:pPr>
    </w:p>
    <w:p w:rsidR="000E7CFE" w:rsidRDefault="00A86D12">
      <w:pPr>
        <w:ind w:left="100"/>
      </w:pPr>
      <w:r>
        <w:pict>
          <v:shape id="_x0000_i1031" type="#_x0000_t75" style="width:468.3pt;height:260.45pt">
            <v:imagedata r:id="rId15" o:title=""/>
          </v:shape>
        </w:pict>
      </w:r>
    </w:p>
    <w:p w:rsidR="000E7CFE" w:rsidRDefault="000E7CFE">
      <w:pPr>
        <w:spacing w:before="2" w:line="200" w:lineRule="exact"/>
      </w:pPr>
    </w:p>
    <w:p w:rsidR="000E7CFE" w:rsidRDefault="00A86D12">
      <w:pPr>
        <w:ind w:left="100"/>
      </w:pPr>
      <w:r>
        <w:pict>
          <v:shape id="_x0000_i1032" type="#_x0000_t75" style="width:245.45pt;height:133.35pt">
            <v:imagedata r:id="rId16" o:title=""/>
          </v:shape>
        </w:pict>
      </w: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>
      <w:pPr>
        <w:ind w:left="100"/>
      </w:pPr>
    </w:p>
    <w:p w:rsidR="00A86D12" w:rsidRDefault="00A86D12" w:rsidP="00A86D12">
      <w:pPr>
        <w:ind w:left="100"/>
      </w:pPr>
      <w:r>
        <w:t>Task 1:</w:t>
      </w:r>
      <w:bookmarkStart w:id="0" w:name="_GoBack"/>
      <w:bookmarkEnd w:id="0"/>
      <w:r>
        <w:t xml:space="preserve"> Explanation:</w:t>
      </w:r>
      <w:r>
        <w:t xml:space="preserve">  </w:t>
      </w:r>
    </w:p>
    <w:p w:rsidR="00A86D12" w:rsidRDefault="00A86D12" w:rsidP="00A86D12">
      <w:pPr>
        <w:ind w:left="100"/>
      </w:pPr>
      <w:proofErr w:type="gramStart"/>
      <w:r>
        <w:t>for</w:t>
      </w:r>
      <w:proofErr w:type="gramEnd"/>
      <w:r>
        <w:t xml:space="preserve"> ((i=1; i&lt;=5; i++)): This initializes the variable i to 1. The loop runs as long as i is less than or equal to 5. </w:t>
      </w:r>
      <w:proofErr w:type="gramStart"/>
      <w:r>
        <w:t>After each iteration</w:t>
      </w:r>
      <w:proofErr w:type="gramEnd"/>
      <w:r>
        <w:t xml:space="preserve">, the value of i is incremented by 1.  </w:t>
      </w:r>
    </w:p>
    <w:p w:rsidR="00A86D12" w:rsidRDefault="00A86D12" w:rsidP="00A86D12">
      <w:pPr>
        <w:ind w:left="100"/>
      </w:pPr>
      <w:proofErr w:type="gramStart"/>
      <w:r>
        <w:t>echo</w:t>
      </w:r>
      <w:proofErr w:type="gramEnd"/>
      <w:r>
        <w:t xml:space="preserve"> "$i": This prints the current value of i to the console.  </w:t>
      </w:r>
    </w:p>
    <w:p w:rsidR="00A86D12" w:rsidRDefault="00A86D12" w:rsidP="00A86D12">
      <w:pPr>
        <w:ind w:left="100"/>
      </w:pPr>
      <w:proofErr w:type="gramStart"/>
      <w:r>
        <w:t>done</w:t>
      </w:r>
      <w:proofErr w:type="gramEnd"/>
      <w:r>
        <w:t>: Marks the end of the for loop.</w:t>
      </w:r>
    </w:p>
    <w:p w:rsidR="00A86D12" w:rsidRDefault="00A86D12" w:rsidP="00A86D12">
      <w:pPr>
        <w:ind w:left="100"/>
      </w:pPr>
    </w:p>
    <w:p w:rsidR="00A86D12" w:rsidRDefault="00A86D12" w:rsidP="00A86D12">
      <w:pPr>
        <w:ind w:left="100"/>
      </w:pPr>
    </w:p>
    <w:p w:rsidR="00A86D12" w:rsidRDefault="00A86D12" w:rsidP="00A86D12">
      <w:pPr>
        <w:ind w:left="100"/>
      </w:pPr>
    </w:p>
    <w:p w:rsidR="00A86D12" w:rsidRDefault="00A86D12" w:rsidP="00A86D12">
      <w:pPr>
        <w:ind w:left="100"/>
      </w:pPr>
      <w:r>
        <w:t>Task 2: Explanation:</w:t>
      </w:r>
      <w:r>
        <w:t xml:space="preserve"> </w:t>
      </w:r>
    </w:p>
    <w:p w:rsidR="00A86D12" w:rsidRDefault="00A86D12" w:rsidP="00A86D12">
      <w:pPr>
        <w:ind w:left="100"/>
      </w:pPr>
      <w:r>
        <w:t xml:space="preserve">The variable count is initialized to 0 to act as a counter.  </w:t>
      </w:r>
    </w:p>
    <w:p w:rsidR="00A86D12" w:rsidRDefault="00A86D12" w:rsidP="00A86D12">
      <w:pPr>
        <w:ind w:left="100"/>
      </w:pPr>
      <w:r>
        <w:t xml:space="preserve">The variable </w:t>
      </w:r>
      <w:proofErr w:type="spellStart"/>
      <w:r>
        <w:t>num</w:t>
      </w:r>
      <w:proofErr w:type="spellEnd"/>
      <w:r>
        <w:t xml:space="preserve"> is set to 10, which will be the upper limit for the counter.  </w:t>
      </w:r>
    </w:p>
    <w:p w:rsidR="00A86D12" w:rsidRDefault="00A86D12" w:rsidP="00A86D12">
      <w:pPr>
        <w:ind w:left="100"/>
      </w:pPr>
      <w:r>
        <w:t xml:space="preserve">A while loop starts with the condition </w:t>
      </w:r>
      <w:proofErr w:type="gramStart"/>
      <w:r>
        <w:t>[ $</w:t>
      </w:r>
      <w:proofErr w:type="gramEnd"/>
      <w:r>
        <w:t>count -le $</w:t>
      </w:r>
      <w:proofErr w:type="spellStart"/>
      <w:r>
        <w:t>num</w:t>
      </w:r>
      <w:proofErr w:type="spellEnd"/>
      <w:r>
        <w:t xml:space="preserve"> ], meaning the loop will continue running as long as count is less than or equal to num. (-le stands for "less than or equal to.")  </w:t>
      </w:r>
    </w:p>
    <w:p w:rsidR="00A86D12" w:rsidRDefault="00A86D12" w:rsidP="00A86D12">
      <w:pPr>
        <w:ind w:left="100"/>
      </w:pPr>
      <w:r>
        <w:t xml:space="preserve">After executing the loop's body, count is incremented by 1.  </w:t>
      </w:r>
    </w:p>
    <w:p w:rsidR="00A86D12" w:rsidRDefault="00A86D12" w:rsidP="00A86D12">
      <w:pPr>
        <w:ind w:left="100"/>
      </w:pPr>
      <w:r>
        <w:t xml:space="preserve">The loop stops when count becomes greater than </w:t>
      </w:r>
      <w:proofErr w:type="spellStart"/>
      <w:r>
        <w:t>num</w:t>
      </w:r>
      <w:proofErr w:type="spellEnd"/>
      <w:r>
        <w:t xml:space="preserve"> (i.e., 11).</w:t>
      </w:r>
    </w:p>
    <w:p w:rsidR="00A86D12" w:rsidRDefault="00A86D12" w:rsidP="00A86D12">
      <w:pPr>
        <w:ind w:left="100"/>
      </w:pPr>
    </w:p>
    <w:p w:rsidR="00A86D12" w:rsidRDefault="00A86D12" w:rsidP="00A86D12">
      <w:pPr>
        <w:ind w:left="100"/>
      </w:pPr>
    </w:p>
    <w:p w:rsidR="00A86D12" w:rsidRDefault="00A86D12" w:rsidP="00A86D12">
      <w:pPr>
        <w:ind w:left="100"/>
      </w:pPr>
    </w:p>
    <w:p w:rsidR="00A86D12" w:rsidRDefault="00A86D12" w:rsidP="00A86D12">
      <w:pPr>
        <w:ind w:left="100"/>
      </w:pPr>
      <w:r>
        <w:t>Task 3: Explanation:</w:t>
      </w:r>
      <w:r>
        <w:t xml:space="preserve">  </w:t>
      </w:r>
    </w:p>
    <w:p w:rsidR="00A86D12" w:rsidRDefault="00A86D12" w:rsidP="00A86D12">
      <w:pPr>
        <w:ind w:left="100"/>
      </w:pPr>
      <w:proofErr w:type="gramStart"/>
      <w:r>
        <w:t>for</w:t>
      </w:r>
      <w:proofErr w:type="gramEnd"/>
      <w:r>
        <w:t xml:space="preserve"> i in {1..3}: This outer loop iterates through the numbers from 1 to 3, representing rows of a multiplication table.  </w:t>
      </w:r>
    </w:p>
    <w:p w:rsidR="00A86D12" w:rsidRDefault="00A86D12" w:rsidP="00A86D12">
      <w:pPr>
        <w:ind w:left="100"/>
      </w:pPr>
      <w:proofErr w:type="gramStart"/>
      <w:r>
        <w:t>for</w:t>
      </w:r>
      <w:proofErr w:type="gramEnd"/>
      <w:r>
        <w:t xml:space="preserve"> j in {1..3}: The inner loop also runs from 1 to 3, representing columns.  </w:t>
      </w:r>
    </w:p>
    <w:p w:rsidR="00A86D12" w:rsidRDefault="00A86D12" w:rsidP="00A86D12">
      <w:pPr>
        <w:ind w:left="100"/>
      </w:pPr>
      <w:proofErr w:type="gramStart"/>
      <w:r>
        <w:t>result</w:t>
      </w:r>
      <w:proofErr w:type="gramEnd"/>
      <w:r>
        <w:t xml:space="preserve">=$((i * j)): Calculates the product of i and j.  </w:t>
      </w:r>
    </w:p>
    <w:p w:rsidR="00A86D12" w:rsidRDefault="00A86D12" w:rsidP="00A86D12">
      <w:pPr>
        <w:ind w:left="100"/>
      </w:pPr>
      <w:proofErr w:type="gramStart"/>
      <w:r>
        <w:t>echo</w:t>
      </w:r>
      <w:proofErr w:type="gramEnd"/>
      <w:r>
        <w:t xml:space="preserve"> "$i * $j = $result": Prints the result of multiplying i by j.</w:t>
      </w:r>
    </w:p>
    <w:p w:rsidR="00A86D12" w:rsidRDefault="00A86D12" w:rsidP="00A86D12">
      <w:pPr>
        <w:ind w:left="100"/>
      </w:pPr>
    </w:p>
    <w:p w:rsidR="00A86D12" w:rsidRDefault="00A86D12" w:rsidP="00A86D12"/>
    <w:p w:rsidR="00A86D12" w:rsidRDefault="00A86D12" w:rsidP="00A86D12">
      <w:pPr>
        <w:ind w:left="100"/>
      </w:pPr>
    </w:p>
    <w:p w:rsidR="00A86D12" w:rsidRDefault="00A86D12" w:rsidP="00A86D12">
      <w:pPr>
        <w:ind w:left="100"/>
      </w:pPr>
      <w:r>
        <w:t>Task 4: Explanation:</w:t>
      </w:r>
      <w:r>
        <w:t xml:space="preserve"> </w:t>
      </w:r>
    </w:p>
    <w:p w:rsidR="00A86D12" w:rsidRDefault="00A86D12" w:rsidP="00A86D12">
      <w:pPr>
        <w:ind w:left="100"/>
      </w:pPr>
      <w:r>
        <w:t xml:space="preserve">An array named fruits is defined with three elements: "apple", "banana", and "cherry".  </w:t>
      </w:r>
    </w:p>
    <w:p w:rsidR="00A86D12" w:rsidRDefault="00A86D12" w:rsidP="00A86D12">
      <w:pPr>
        <w:ind w:left="100"/>
      </w:pPr>
      <w:r>
        <w:t xml:space="preserve">A for loop is used to iterate through each element in the fruits array.  </w:t>
      </w:r>
    </w:p>
    <w:p w:rsidR="00A86D12" w:rsidRDefault="00A86D12" w:rsidP="00A86D12">
      <w:pPr>
        <w:ind w:left="100"/>
      </w:pPr>
      <w:proofErr w:type="gramStart"/>
      <w:r>
        <w:t>During each iteration</w:t>
      </w:r>
      <w:proofErr w:type="gramEnd"/>
      <w:r>
        <w:t xml:space="preserve">, the loop variable holds the value of the current fruit.  </w:t>
      </w:r>
    </w:p>
    <w:p w:rsidR="00A86D12" w:rsidRDefault="00A86D12" w:rsidP="00A86D12">
      <w:pPr>
        <w:ind w:left="100"/>
      </w:pPr>
      <w:r>
        <w:t>Inside the loop, the current fruit is printed to the console.</w:t>
      </w:r>
    </w:p>
    <w:p w:rsidR="00A86D12" w:rsidRDefault="00A86D12" w:rsidP="00A86D12">
      <w:pPr>
        <w:ind w:left="100"/>
      </w:pPr>
    </w:p>
    <w:p w:rsidR="00A86D12" w:rsidRDefault="00A86D12" w:rsidP="00A86D12">
      <w:pPr>
        <w:ind w:left="100"/>
      </w:pPr>
    </w:p>
    <w:p w:rsidR="00A86D12" w:rsidRDefault="00A86D12" w:rsidP="00A86D12">
      <w:pPr>
        <w:ind w:left="100"/>
      </w:pPr>
      <w:r>
        <w:t>Task 5: Explanation:</w:t>
      </w:r>
      <w:r>
        <w:t xml:space="preserve">  </w:t>
      </w:r>
    </w:p>
    <w:p w:rsidR="00A86D12" w:rsidRDefault="00A86D12" w:rsidP="00A86D12">
      <w:pPr>
        <w:ind w:left="100"/>
      </w:pPr>
      <w:r>
        <w:t xml:space="preserve">The code prompts the user to enter a number with the message "Enter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".  </w:t>
      </w:r>
    </w:p>
    <w:p w:rsidR="00A86D12" w:rsidRDefault="00A86D12" w:rsidP="00A86D12">
      <w:pPr>
        <w:ind w:left="100"/>
      </w:pPr>
      <w:r>
        <w:t xml:space="preserve">The input entered by the user is stored in the variable num.  </w:t>
      </w:r>
    </w:p>
    <w:p w:rsidR="00A86D12" w:rsidRDefault="00A86D12" w:rsidP="00A86D12">
      <w:pPr>
        <w:ind w:left="100"/>
      </w:pPr>
      <w:r>
        <w:t>The loop will keep asking the user to enter numbers until the user decides to exit.</w:t>
      </w:r>
    </w:p>
    <w:p w:rsidR="00A86D12" w:rsidRDefault="00A86D12" w:rsidP="00A86D12">
      <w:pPr>
        <w:ind w:left="100"/>
      </w:pPr>
    </w:p>
    <w:p w:rsidR="00A86D12" w:rsidRDefault="00A86D12" w:rsidP="00A86D12">
      <w:pPr>
        <w:ind w:left="100"/>
      </w:pPr>
    </w:p>
    <w:sectPr w:rsidR="00A86D12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631E"/>
    <w:multiLevelType w:val="multilevel"/>
    <w:tmpl w:val="71F2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7CFE"/>
    <w:rsid w:val="000E7CFE"/>
    <w:rsid w:val="00A8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adeeshasherani</dc:creator>
  <cp:lastModifiedBy>Windows User</cp:lastModifiedBy>
  <cp:revision>2</cp:revision>
  <dcterms:created xsi:type="dcterms:W3CDTF">2024-10-29T14:59:00Z</dcterms:created>
  <dcterms:modified xsi:type="dcterms:W3CDTF">2024-10-29T14:59:00Z</dcterms:modified>
</cp:coreProperties>
</file>